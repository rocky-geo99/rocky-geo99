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2576" w14:textId="041669F1" w:rsidR="00A9204E" w:rsidRDefault="004F16A8" w:rsidP="004F16A8">
      <w:pPr>
        <w:pStyle w:val="Heading1"/>
        <w:rPr>
          <w:lang w:val="en-CA"/>
        </w:rPr>
      </w:pPr>
      <w:r>
        <w:rPr>
          <w:lang w:val="en-CA"/>
        </w:rPr>
        <w:t xml:space="preserve">Synthetic Generation Documentation </w:t>
      </w:r>
    </w:p>
    <w:p w14:paraId="6AEAE6AA" w14:textId="1153FFB5" w:rsidR="004F16A8" w:rsidRDefault="004F16A8" w:rsidP="004F16A8">
      <w:pPr>
        <w:pStyle w:val="Heading2"/>
        <w:rPr>
          <w:lang w:val="en-CA"/>
        </w:rPr>
      </w:pPr>
      <w:r>
        <w:rPr>
          <w:lang w:val="en-CA"/>
        </w:rPr>
        <w:t>Phase 1</w:t>
      </w:r>
    </w:p>
    <w:p w14:paraId="18EFAA55" w14:textId="4FFC7D85" w:rsidR="00AD7DA2" w:rsidRDefault="00AD7DA2" w:rsidP="00AD7DA2">
      <w:pPr>
        <w:pStyle w:val="Heading3"/>
        <w:rPr>
          <w:lang w:val="en-CA"/>
        </w:rPr>
      </w:pPr>
      <w:r>
        <w:rPr>
          <w:lang w:val="en-CA"/>
        </w:rPr>
        <w:t xml:space="preserve">Goal: </w:t>
      </w:r>
      <w:r w:rsidR="00D47DA4">
        <w:rPr>
          <w:lang w:val="en-CA"/>
        </w:rPr>
        <w:t xml:space="preserve">Create a Program that generates synthetic </w:t>
      </w:r>
      <w:r w:rsidR="00EE54E0">
        <w:rPr>
          <w:lang w:val="en-CA"/>
        </w:rPr>
        <w:t xml:space="preserve">data from well data </w:t>
      </w:r>
    </w:p>
    <w:p w14:paraId="24682A90" w14:textId="4D6E02E2" w:rsidR="00EE54E0" w:rsidRDefault="00EE54E0" w:rsidP="00EE54E0">
      <w:pPr>
        <w:rPr>
          <w:lang w:val="en-CA"/>
        </w:rPr>
      </w:pPr>
      <w:r>
        <w:rPr>
          <w:lang w:val="en-CA"/>
        </w:rPr>
        <w:t xml:space="preserve">Using </w:t>
      </w:r>
      <w:r w:rsidR="009372A6">
        <w:rPr>
          <w:lang w:val="en-CA"/>
        </w:rPr>
        <w:t>Python and QT, create a program with a Graphical User Interface (GUI) that takes in well data in LAS form</w:t>
      </w:r>
      <w:r w:rsidR="0085153C">
        <w:rPr>
          <w:lang w:val="en-CA"/>
        </w:rPr>
        <w:t xml:space="preserve">. </w:t>
      </w:r>
    </w:p>
    <w:p w14:paraId="4FBFA6D3" w14:textId="29989C65" w:rsidR="004D2FDF" w:rsidRDefault="004D2FDF" w:rsidP="004D2FDF">
      <w:pPr>
        <w:pStyle w:val="Heading3"/>
        <w:rPr>
          <w:lang w:val="en-CA"/>
        </w:rPr>
      </w:pPr>
      <w:r>
        <w:rPr>
          <w:lang w:val="en-CA"/>
        </w:rPr>
        <w:t>Python Libraries</w:t>
      </w:r>
      <w:r w:rsidR="00035040">
        <w:rPr>
          <w:lang w:val="en-CA"/>
        </w:rPr>
        <w:t xml:space="preserve">: </w:t>
      </w:r>
    </w:p>
    <w:p w14:paraId="5EB48563" w14:textId="37557692" w:rsidR="00035040" w:rsidRDefault="00893C96" w:rsidP="00035040">
      <w:pPr>
        <w:pStyle w:val="ListParagraph"/>
        <w:numPr>
          <w:ilvl w:val="0"/>
          <w:numId w:val="26"/>
        </w:numPr>
        <w:rPr>
          <w:lang w:val="en-CA"/>
        </w:rPr>
      </w:pPr>
      <w:r>
        <w:rPr>
          <w:lang w:val="en-CA"/>
        </w:rPr>
        <w:t>Welly</w:t>
      </w:r>
      <w:r w:rsidR="00F5269C">
        <w:rPr>
          <w:lang w:val="en-CA"/>
        </w:rPr>
        <w:t xml:space="preserve"> -&gt; LAS data loading </w:t>
      </w:r>
    </w:p>
    <w:p w14:paraId="6F66B6CE" w14:textId="752C2D47" w:rsidR="00893C96" w:rsidRDefault="00893C96" w:rsidP="00893C96">
      <w:pPr>
        <w:pStyle w:val="ListParagraph"/>
        <w:numPr>
          <w:ilvl w:val="0"/>
          <w:numId w:val="26"/>
        </w:numPr>
        <w:rPr>
          <w:lang w:val="en-CA"/>
        </w:rPr>
      </w:pPr>
      <w:r>
        <w:rPr>
          <w:lang w:val="en-CA"/>
        </w:rPr>
        <w:t>Bruges -&gt; wavelet generation</w:t>
      </w:r>
    </w:p>
    <w:p w14:paraId="3AD1EBB1" w14:textId="398D9515" w:rsidR="00893C96" w:rsidRDefault="00F5269C" w:rsidP="00893C96">
      <w:pPr>
        <w:pStyle w:val="ListParagraph"/>
        <w:numPr>
          <w:ilvl w:val="0"/>
          <w:numId w:val="26"/>
        </w:numPr>
        <w:rPr>
          <w:lang w:val="en-CA"/>
        </w:rPr>
      </w:pPr>
      <w:r>
        <w:rPr>
          <w:lang w:val="en-CA"/>
        </w:rPr>
        <w:t xml:space="preserve">Agile -&gt; </w:t>
      </w:r>
    </w:p>
    <w:p w14:paraId="56F256F5" w14:textId="00B73991" w:rsidR="00F5269C" w:rsidRDefault="00F5269C" w:rsidP="00893C96">
      <w:pPr>
        <w:pStyle w:val="ListParagraph"/>
        <w:numPr>
          <w:ilvl w:val="0"/>
          <w:numId w:val="26"/>
        </w:numPr>
        <w:rPr>
          <w:lang w:val="en-CA"/>
        </w:rPr>
      </w:pP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</w:t>
      </w:r>
    </w:p>
    <w:p w14:paraId="23CA5920" w14:textId="08616E93" w:rsidR="00420410" w:rsidRDefault="00420410" w:rsidP="00AF04D4">
      <w:pPr>
        <w:pStyle w:val="ListParagraph"/>
        <w:numPr>
          <w:ilvl w:val="0"/>
          <w:numId w:val="26"/>
        </w:numPr>
        <w:rPr>
          <w:lang w:val="en-CA"/>
        </w:rPr>
      </w:pPr>
      <w:r>
        <w:rPr>
          <w:lang w:val="en-CA"/>
        </w:rPr>
        <w:t>SSME</w:t>
      </w:r>
    </w:p>
    <w:p w14:paraId="1CDBB899" w14:textId="02AD267A" w:rsidR="006562D8" w:rsidRPr="006562D8" w:rsidRDefault="006562D8" w:rsidP="00AF04D4">
      <w:pPr>
        <w:pStyle w:val="ListParagraph"/>
        <w:numPr>
          <w:ilvl w:val="0"/>
          <w:numId w:val="26"/>
        </w:numPr>
        <w:rPr>
          <w:lang w:val="en-CA"/>
        </w:rPr>
      </w:pPr>
      <w:proofErr w:type="spellStart"/>
      <w:r>
        <w:rPr>
          <w:lang w:val="en-CA"/>
        </w:rPr>
        <w:t>Auralib</w:t>
      </w:r>
      <w:proofErr w:type="spellEnd"/>
      <w:r>
        <w:rPr>
          <w:lang w:val="en-CA"/>
        </w:rPr>
        <w:t xml:space="preserve"> </w:t>
      </w:r>
    </w:p>
    <w:p w14:paraId="4F68BAC0" w14:textId="0EB8D9E2" w:rsidR="0085153C" w:rsidRDefault="0085153C" w:rsidP="00B03509">
      <w:pPr>
        <w:pStyle w:val="Heading3"/>
        <w:rPr>
          <w:lang w:val="en-CA"/>
        </w:rPr>
      </w:pPr>
      <w:r>
        <w:rPr>
          <w:lang w:val="en-CA"/>
        </w:rPr>
        <w:t xml:space="preserve">Requirements: </w:t>
      </w:r>
    </w:p>
    <w:p w14:paraId="648B76C3" w14:textId="40F367DC" w:rsidR="0085153C" w:rsidRDefault="0085153C" w:rsidP="0085153C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Must be able to take in LAS data and plot log data (</w:t>
      </w:r>
      <w:proofErr w:type="gramStart"/>
      <w:r>
        <w:rPr>
          <w:lang w:val="en-CA"/>
        </w:rPr>
        <w:t>i.e.</w:t>
      </w:r>
      <w:proofErr w:type="gramEnd"/>
      <w:r>
        <w:rPr>
          <w:lang w:val="en-CA"/>
        </w:rPr>
        <w:t xml:space="preserve"> </w:t>
      </w:r>
      <w:r w:rsidR="00D43D97">
        <w:rPr>
          <w:lang w:val="en-CA"/>
        </w:rPr>
        <w:t>gamma, sonic, density</w:t>
      </w:r>
      <w:r w:rsidR="00D278E0">
        <w:rPr>
          <w:lang w:val="en-CA"/>
        </w:rPr>
        <w:t xml:space="preserve">, </w:t>
      </w:r>
      <w:r w:rsidR="00766DE3">
        <w:rPr>
          <w:lang w:val="en-CA"/>
        </w:rPr>
        <w:t xml:space="preserve">resistivity, </w:t>
      </w:r>
      <w:proofErr w:type="spellStart"/>
      <w:r w:rsidR="00766DE3">
        <w:rPr>
          <w:lang w:val="en-CA"/>
        </w:rPr>
        <w:t>Sp</w:t>
      </w:r>
      <w:proofErr w:type="spellEnd"/>
      <w:r w:rsidR="00766DE3">
        <w:rPr>
          <w:lang w:val="en-CA"/>
        </w:rPr>
        <w:t xml:space="preserve"> </w:t>
      </w:r>
      <w:r w:rsidR="00D43D97">
        <w:rPr>
          <w:lang w:val="en-CA"/>
        </w:rPr>
        <w:t>etc.)</w:t>
      </w:r>
    </w:p>
    <w:p w14:paraId="53C4A3FE" w14:textId="52F0F9F2" w:rsidR="00D43D97" w:rsidRDefault="00D43D97" w:rsidP="0085153C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GUI </w:t>
      </w:r>
      <w:r w:rsidR="00121E64">
        <w:rPr>
          <w:lang w:val="en-CA"/>
        </w:rPr>
        <w:t xml:space="preserve">must have: </w:t>
      </w:r>
    </w:p>
    <w:p w14:paraId="01B193F5" w14:textId="428C6856" w:rsidR="00121E64" w:rsidRDefault="00121E64" w:rsidP="00121E64">
      <w:pPr>
        <w:pStyle w:val="ListParagraph"/>
        <w:numPr>
          <w:ilvl w:val="1"/>
          <w:numId w:val="24"/>
        </w:numPr>
        <w:rPr>
          <w:lang w:val="en-CA"/>
        </w:rPr>
      </w:pPr>
      <w:r>
        <w:rPr>
          <w:lang w:val="en-CA"/>
        </w:rPr>
        <w:t xml:space="preserve">Button to select desired log data </w:t>
      </w:r>
      <w:r w:rsidR="00527A30">
        <w:rPr>
          <w:lang w:val="en-CA"/>
        </w:rPr>
        <w:t xml:space="preserve">(in TWT -&gt; </w:t>
      </w:r>
      <w:r w:rsidR="00A050A5">
        <w:rPr>
          <w:lang w:val="en-CA"/>
        </w:rPr>
        <w:t xml:space="preserve">for convolution with a wavelet) </w:t>
      </w:r>
    </w:p>
    <w:p w14:paraId="745F0E38" w14:textId="6EBB8B23" w:rsidR="00121E64" w:rsidRDefault="006E0ACF" w:rsidP="00121E64">
      <w:pPr>
        <w:pStyle w:val="ListParagraph"/>
        <w:numPr>
          <w:ilvl w:val="1"/>
          <w:numId w:val="24"/>
        </w:numPr>
        <w:rPr>
          <w:lang w:val="en-CA"/>
        </w:rPr>
      </w:pPr>
      <w:r>
        <w:rPr>
          <w:lang w:val="en-CA"/>
        </w:rPr>
        <w:t xml:space="preserve">Option for </w:t>
      </w:r>
      <w:r w:rsidR="002838BE">
        <w:rPr>
          <w:lang w:val="en-CA"/>
        </w:rPr>
        <w:t xml:space="preserve">type of wavelet to use and frequency </w:t>
      </w:r>
    </w:p>
    <w:p w14:paraId="2BD5A558" w14:textId="502F1417" w:rsidR="00D278E0" w:rsidRDefault="008E04C7" w:rsidP="008E04C7">
      <w:pPr>
        <w:pStyle w:val="ListParagraph"/>
        <w:numPr>
          <w:ilvl w:val="2"/>
          <w:numId w:val="24"/>
        </w:numPr>
        <w:rPr>
          <w:lang w:val="en-CA"/>
        </w:rPr>
      </w:pPr>
      <w:r>
        <w:rPr>
          <w:lang w:val="en-CA"/>
        </w:rPr>
        <w:t xml:space="preserve">Ormsby </w:t>
      </w:r>
      <w:r w:rsidR="00971980">
        <w:rPr>
          <w:lang w:val="en-CA"/>
        </w:rPr>
        <w:t>filter frequency</w:t>
      </w:r>
      <w:r>
        <w:rPr>
          <w:lang w:val="en-CA"/>
        </w:rPr>
        <w:t xml:space="preserve"> option </w:t>
      </w:r>
      <w:r w:rsidR="00971980">
        <w:rPr>
          <w:lang w:val="en-CA"/>
        </w:rPr>
        <w:t xml:space="preserve">of (Low Cut, Low Pass, High Cut, High Pass) </w:t>
      </w:r>
    </w:p>
    <w:p w14:paraId="39228495" w14:textId="32D54B27" w:rsidR="000606C1" w:rsidRDefault="000606C1" w:rsidP="000606C1">
      <w:pPr>
        <w:pStyle w:val="ListParagraph"/>
        <w:numPr>
          <w:ilvl w:val="1"/>
          <w:numId w:val="24"/>
        </w:numPr>
        <w:rPr>
          <w:lang w:val="en-CA"/>
        </w:rPr>
      </w:pPr>
      <w:r>
        <w:rPr>
          <w:lang w:val="en-CA"/>
        </w:rPr>
        <w:t xml:space="preserve">Be able to also load in </w:t>
      </w:r>
      <w:r w:rsidR="00A338FD">
        <w:rPr>
          <w:lang w:val="en-CA"/>
        </w:rPr>
        <w:t xml:space="preserve">well top formations </w:t>
      </w:r>
    </w:p>
    <w:p w14:paraId="3BB0EA6A" w14:textId="0C2FF603" w:rsidR="003F7012" w:rsidRDefault="003F7012" w:rsidP="000606C1">
      <w:pPr>
        <w:pStyle w:val="ListParagraph"/>
        <w:numPr>
          <w:ilvl w:val="1"/>
          <w:numId w:val="24"/>
        </w:numPr>
        <w:rPr>
          <w:lang w:val="en-CA"/>
        </w:rPr>
      </w:pPr>
      <w:r>
        <w:rPr>
          <w:lang w:val="en-CA"/>
        </w:rPr>
        <w:t xml:space="preserve">Option to </w:t>
      </w:r>
      <w:r w:rsidR="00914B68">
        <w:rPr>
          <w:lang w:val="en-CA"/>
        </w:rPr>
        <w:t xml:space="preserve">edit data or not </w:t>
      </w:r>
      <w:r w:rsidR="006164A9">
        <w:rPr>
          <w:lang w:val="en-CA"/>
        </w:rPr>
        <w:t xml:space="preserve">(apply corrections) </w:t>
      </w:r>
    </w:p>
    <w:p w14:paraId="79239625" w14:textId="6040CD0E" w:rsidR="006B1311" w:rsidRDefault="006B1311" w:rsidP="006B1311">
      <w:pPr>
        <w:pStyle w:val="Heading3"/>
        <w:rPr>
          <w:lang w:val="en-CA"/>
        </w:rPr>
      </w:pPr>
      <w:r>
        <w:rPr>
          <w:lang w:val="en-CA"/>
        </w:rPr>
        <w:t xml:space="preserve">Examples: </w:t>
      </w:r>
    </w:p>
    <w:p w14:paraId="05660ED8" w14:textId="15AC34A8" w:rsidR="00AD7DA2" w:rsidRPr="00431973" w:rsidRDefault="00861FE4" w:rsidP="00431973">
      <w:pPr>
        <w:pStyle w:val="ListParagraph"/>
        <w:rPr>
          <w:lang w:val="en-CA"/>
        </w:rPr>
      </w:pPr>
      <w:r>
        <w:rPr>
          <w:lang w:val="en-CA"/>
        </w:rPr>
        <w:t xml:space="preserve">Need GUI on right/left/top </w:t>
      </w:r>
      <w:r w:rsidR="00C14C37">
        <w:rPr>
          <w:lang w:val="en-CA"/>
        </w:rPr>
        <w:t>t</w:t>
      </w:r>
      <w:r w:rsidR="00857A87">
        <w:rPr>
          <w:lang w:val="en-CA"/>
        </w:rPr>
        <w:t xml:space="preserve">o select data </w:t>
      </w:r>
    </w:p>
    <w:p w14:paraId="04AE7FCC" w14:textId="1933938E" w:rsidR="00861FE4" w:rsidRDefault="00857A87" w:rsidP="00431973">
      <w:pPr>
        <w:pStyle w:val="ListParagraph"/>
        <w:rPr>
          <w:lang w:val="en-CA"/>
        </w:rPr>
      </w:pPr>
      <w:r>
        <w:rPr>
          <w:lang w:val="en-CA"/>
        </w:rPr>
        <w:t xml:space="preserve">From </w:t>
      </w:r>
      <w:r w:rsidR="00E52265">
        <w:rPr>
          <w:lang w:val="en-CA"/>
        </w:rPr>
        <w:t xml:space="preserve">well data automatically generate synthetic data </w:t>
      </w:r>
      <w:r w:rsidR="00431973">
        <w:rPr>
          <w:lang w:val="en-CA"/>
        </w:rPr>
        <w:t xml:space="preserve">(actual Goal) </w:t>
      </w:r>
    </w:p>
    <w:p w14:paraId="04CE4F30" w14:textId="10E43B18" w:rsidR="00E52265" w:rsidRPr="009E725D" w:rsidRDefault="00431973" w:rsidP="00E52265">
      <w:pPr>
        <w:pStyle w:val="ListParagraph"/>
        <w:rPr>
          <w:lang w:val="en-CA"/>
        </w:rPr>
      </w:pPr>
      <w:r w:rsidRPr="00431973">
        <w:rPr>
          <w:noProof/>
          <w:lang w:val="en-CA"/>
        </w:rPr>
        <w:drawing>
          <wp:inline distT="0" distB="0" distL="0" distR="0" wp14:anchorId="1EBBB893" wp14:editId="1404DCC3">
            <wp:extent cx="3832860" cy="1727653"/>
            <wp:effectExtent l="0" t="0" r="0" b="635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110" cy="173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46E6" w14:textId="5E4F60F2" w:rsidR="00EE54E0" w:rsidRDefault="00AD7DA2" w:rsidP="00EE54E0">
      <w:pPr>
        <w:pStyle w:val="Heading2"/>
        <w:rPr>
          <w:lang w:val="en-CA"/>
        </w:rPr>
      </w:pPr>
      <w:r>
        <w:rPr>
          <w:lang w:val="en-CA"/>
        </w:rPr>
        <w:t xml:space="preserve">Phase </w:t>
      </w:r>
      <w:r w:rsidR="000606C1">
        <w:rPr>
          <w:lang w:val="en-CA"/>
        </w:rPr>
        <w:t>1 cont.</w:t>
      </w:r>
    </w:p>
    <w:p w14:paraId="7D1FD137" w14:textId="62EA90AB" w:rsidR="00FA563C" w:rsidRPr="00FA563C" w:rsidRDefault="00FA563C" w:rsidP="00FA563C">
      <w:pPr>
        <w:pStyle w:val="Heading3"/>
        <w:rPr>
          <w:lang w:val="en-CA"/>
        </w:rPr>
      </w:pPr>
      <w:r>
        <w:rPr>
          <w:lang w:val="en-CA"/>
        </w:rPr>
        <w:t xml:space="preserve">Goal: </w:t>
      </w:r>
      <w:r w:rsidR="00A00D9F">
        <w:rPr>
          <w:lang w:val="en-CA"/>
        </w:rPr>
        <w:t xml:space="preserve">Develop program further to be able to take in more than 1 well data at a time </w:t>
      </w:r>
    </w:p>
    <w:p w14:paraId="1D764C20" w14:textId="2A4167A5" w:rsidR="00AD7DA2" w:rsidRDefault="00AE3327" w:rsidP="00AE3327">
      <w:pPr>
        <w:pStyle w:val="Heading3"/>
        <w:rPr>
          <w:lang w:val="en-CA"/>
        </w:rPr>
      </w:pPr>
      <w:r>
        <w:rPr>
          <w:lang w:val="en-CA"/>
        </w:rPr>
        <w:t xml:space="preserve">Example: </w:t>
      </w:r>
    </w:p>
    <w:p w14:paraId="2A320048" w14:textId="78046333" w:rsidR="00300FE6" w:rsidRPr="00300FE6" w:rsidRDefault="00300FE6" w:rsidP="00300FE6">
      <w:pPr>
        <w:rPr>
          <w:lang w:val="en-CA"/>
        </w:rPr>
      </w:pPr>
      <w:r w:rsidRPr="00431973">
        <w:rPr>
          <w:noProof/>
          <w:lang w:val="en-CA"/>
        </w:rPr>
        <w:drawing>
          <wp:inline distT="0" distB="0" distL="0" distR="0" wp14:anchorId="7CE785B7" wp14:editId="5148FC50">
            <wp:extent cx="2755555" cy="1242060"/>
            <wp:effectExtent l="0" t="0" r="698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307" cy="124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973">
        <w:rPr>
          <w:noProof/>
          <w:lang w:val="en-CA"/>
        </w:rPr>
        <w:drawing>
          <wp:inline distT="0" distB="0" distL="0" distR="0" wp14:anchorId="5B5E8912" wp14:editId="5171E1A5">
            <wp:extent cx="2743200" cy="1236491"/>
            <wp:effectExtent l="0" t="0" r="0" b="190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771" cy="124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8312" w14:textId="37071EA9" w:rsidR="00AD7DA2" w:rsidRDefault="00AD7DA2" w:rsidP="00AD7DA2">
      <w:pPr>
        <w:rPr>
          <w:lang w:val="en-CA"/>
        </w:rPr>
      </w:pPr>
    </w:p>
    <w:p w14:paraId="621FF7B8" w14:textId="10D734DE" w:rsidR="00AD7DA2" w:rsidRDefault="00AD7DA2" w:rsidP="00AD7DA2">
      <w:pPr>
        <w:pStyle w:val="Heading2"/>
        <w:rPr>
          <w:lang w:val="en-CA"/>
        </w:rPr>
      </w:pPr>
      <w:r>
        <w:rPr>
          <w:lang w:val="en-CA"/>
        </w:rPr>
        <w:lastRenderedPageBreak/>
        <w:t xml:space="preserve">Phase </w:t>
      </w:r>
      <w:r w:rsidR="000606C1">
        <w:rPr>
          <w:lang w:val="en-CA"/>
        </w:rPr>
        <w:t>2</w:t>
      </w:r>
    </w:p>
    <w:p w14:paraId="0190ED63" w14:textId="20A7D615" w:rsidR="00C4006D" w:rsidRPr="00C4006D" w:rsidRDefault="00C4006D" w:rsidP="00C4006D">
      <w:pPr>
        <w:pStyle w:val="Heading3"/>
        <w:rPr>
          <w:lang w:val="en-CA"/>
        </w:rPr>
      </w:pPr>
      <w:r>
        <w:rPr>
          <w:lang w:val="en-CA"/>
        </w:rPr>
        <w:t>Goal: Program to be able to take in seismic data between wells a</w:t>
      </w:r>
      <w:r w:rsidR="00761D5D">
        <w:rPr>
          <w:lang w:val="en-CA"/>
        </w:rPr>
        <w:t xml:space="preserve">long with synthetic generate trace </w:t>
      </w:r>
    </w:p>
    <w:p w14:paraId="24B58620" w14:textId="62E732DE" w:rsidR="00AD7DA2" w:rsidRDefault="00AD7DA2" w:rsidP="00AD7DA2">
      <w:pPr>
        <w:rPr>
          <w:lang w:val="en-CA"/>
        </w:rPr>
      </w:pPr>
    </w:p>
    <w:p w14:paraId="5A976628" w14:textId="7D3701DE" w:rsidR="00AD7DA2" w:rsidRDefault="00AD7DA2" w:rsidP="00AD7DA2">
      <w:pPr>
        <w:rPr>
          <w:lang w:val="en-CA"/>
        </w:rPr>
      </w:pPr>
    </w:p>
    <w:p w14:paraId="424F8CB9" w14:textId="13CD7E92" w:rsidR="00AD7DA2" w:rsidRDefault="00AD7DA2" w:rsidP="00AD7DA2">
      <w:pPr>
        <w:pStyle w:val="Heading2"/>
        <w:rPr>
          <w:lang w:val="en-CA"/>
        </w:rPr>
      </w:pPr>
      <w:r>
        <w:rPr>
          <w:lang w:val="en-CA"/>
        </w:rPr>
        <w:t xml:space="preserve">Phase </w:t>
      </w:r>
      <w:r w:rsidR="000606C1">
        <w:rPr>
          <w:lang w:val="en-CA"/>
        </w:rPr>
        <w:t>3</w:t>
      </w:r>
    </w:p>
    <w:p w14:paraId="023AC80F" w14:textId="1827879C" w:rsidR="00761D5D" w:rsidRDefault="00761D5D" w:rsidP="00761D5D">
      <w:pPr>
        <w:pStyle w:val="Heading3"/>
        <w:rPr>
          <w:lang w:val="en-CA"/>
        </w:rPr>
      </w:pPr>
      <w:r>
        <w:rPr>
          <w:lang w:val="en-CA"/>
        </w:rPr>
        <w:t xml:space="preserve">Goal: </w:t>
      </w:r>
      <w:r w:rsidR="005F704E">
        <w:rPr>
          <w:lang w:val="en-CA"/>
        </w:rPr>
        <w:t xml:space="preserve">Model </w:t>
      </w:r>
      <w:r w:rsidR="00E112C5">
        <w:rPr>
          <w:lang w:val="en-CA"/>
        </w:rPr>
        <w:t>trace response given a geological model (</w:t>
      </w:r>
      <w:proofErr w:type="gramStart"/>
      <w:r w:rsidR="00E112C5">
        <w:rPr>
          <w:lang w:val="en-CA"/>
        </w:rPr>
        <w:t>i.e.</w:t>
      </w:r>
      <w:proofErr w:type="gramEnd"/>
      <w:r w:rsidR="00E112C5">
        <w:rPr>
          <w:lang w:val="en-CA"/>
        </w:rPr>
        <w:t xml:space="preserve"> wedge model) </w:t>
      </w:r>
    </w:p>
    <w:p w14:paraId="4F1AC819" w14:textId="517B377B" w:rsidR="005F704E" w:rsidRDefault="005F704E" w:rsidP="005F704E">
      <w:pPr>
        <w:rPr>
          <w:lang w:val="en-CA"/>
        </w:rPr>
      </w:pPr>
    </w:p>
    <w:p w14:paraId="7F0C3FB3" w14:textId="5D34498E" w:rsidR="005F704E" w:rsidRDefault="005F704E" w:rsidP="005F704E">
      <w:pPr>
        <w:pStyle w:val="Heading2"/>
        <w:rPr>
          <w:lang w:val="en-CA"/>
        </w:rPr>
      </w:pPr>
      <w:r>
        <w:rPr>
          <w:lang w:val="en-CA"/>
        </w:rPr>
        <w:t xml:space="preserve">Phase </w:t>
      </w:r>
      <w:r w:rsidR="000606C1">
        <w:rPr>
          <w:lang w:val="en-CA"/>
        </w:rPr>
        <w:t>4</w:t>
      </w:r>
      <w:r>
        <w:rPr>
          <w:lang w:val="en-CA"/>
        </w:rPr>
        <w:t xml:space="preserve">: </w:t>
      </w:r>
    </w:p>
    <w:p w14:paraId="342120B7" w14:textId="438E1536" w:rsidR="00E112C5" w:rsidRDefault="00E112C5" w:rsidP="00E112C5">
      <w:pPr>
        <w:pStyle w:val="Heading3"/>
        <w:rPr>
          <w:lang w:val="en-CA"/>
        </w:rPr>
      </w:pPr>
      <w:r>
        <w:rPr>
          <w:lang w:val="en-CA"/>
        </w:rPr>
        <w:t xml:space="preserve">Goal: </w:t>
      </w:r>
      <w:r w:rsidR="00C07C04">
        <w:rPr>
          <w:lang w:val="en-CA"/>
        </w:rPr>
        <w:t>Stretch/Squeeze/velocity correction</w:t>
      </w:r>
    </w:p>
    <w:p w14:paraId="3CD09993" w14:textId="646C4325" w:rsidR="005454D9" w:rsidRDefault="005454D9" w:rsidP="005454D9">
      <w:pPr>
        <w:rPr>
          <w:lang w:val="en-CA"/>
        </w:rPr>
      </w:pPr>
    </w:p>
    <w:p w14:paraId="2858DF46" w14:textId="747A4B6E" w:rsidR="005454D9" w:rsidRDefault="005454D9" w:rsidP="005454D9">
      <w:pPr>
        <w:rPr>
          <w:lang w:val="en-CA"/>
        </w:rPr>
      </w:pPr>
    </w:p>
    <w:p w14:paraId="12ACB459" w14:textId="068F77B4" w:rsidR="005454D9" w:rsidRDefault="005454D9" w:rsidP="005454D9">
      <w:pPr>
        <w:rPr>
          <w:lang w:val="en-CA"/>
        </w:rPr>
      </w:pPr>
    </w:p>
    <w:p w14:paraId="48EFDECD" w14:textId="354330F8" w:rsidR="005454D9" w:rsidRDefault="005454D9" w:rsidP="005454D9">
      <w:pPr>
        <w:rPr>
          <w:lang w:val="en-CA"/>
        </w:rPr>
      </w:pPr>
    </w:p>
    <w:p w14:paraId="6DBA7368" w14:textId="24EA4A67" w:rsidR="005454D9" w:rsidRDefault="005454D9" w:rsidP="005454D9">
      <w:pPr>
        <w:rPr>
          <w:lang w:val="en-CA"/>
        </w:rPr>
      </w:pPr>
    </w:p>
    <w:p w14:paraId="4B35215E" w14:textId="79B9A4D4" w:rsidR="005454D9" w:rsidRDefault="005454D9" w:rsidP="005454D9">
      <w:pPr>
        <w:rPr>
          <w:lang w:val="en-CA"/>
        </w:rPr>
      </w:pPr>
      <w:r>
        <w:rPr>
          <w:lang w:val="en-CA"/>
        </w:rPr>
        <w:t xml:space="preserve">From Meeting: </w:t>
      </w:r>
    </w:p>
    <w:p w14:paraId="7A0FB42B" w14:textId="77777777" w:rsidR="005454D9" w:rsidRDefault="005454D9" w:rsidP="005454D9">
      <w:pPr>
        <w:rPr>
          <w:noProof/>
        </w:rPr>
      </w:pPr>
    </w:p>
    <w:p w14:paraId="61F548F5" w14:textId="4770636C" w:rsidR="001039DC" w:rsidRDefault="005454D9" w:rsidP="005454D9">
      <w:pPr>
        <w:rPr>
          <w:lang w:val="en-CA"/>
        </w:rPr>
      </w:pPr>
      <w:r>
        <w:rPr>
          <w:noProof/>
        </w:rPr>
        <w:drawing>
          <wp:inline distT="0" distB="0" distL="0" distR="0" wp14:anchorId="3BC9BEC0" wp14:editId="290165E7">
            <wp:extent cx="5463540" cy="3607998"/>
            <wp:effectExtent l="0" t="0" r="381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05" r="59231" b="44817"/>
                    <a:stretch/>
                  </pic:blipFill>
                  <pic:spPr bwMode="auto">
                    <a:xfrm>
                      <a:off x="0" y="0"/>
                      <a:ext cx="5467923" cy="361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313DB" w14:textId="77777777" w:rsidR="001039DC" w:rsidRDefault="001039DC">
      <w:pPr>
        <w:rPr>
          <w:lang w:val="en-CA"/>
        </w:rPr>
      </w:pPr>
      <w:r>
        <w:rPr>
          <w:lang w:val="en-CA"/>
        </w:rPr>
        <w:br w:type="page"/>
      </w:r>
    </w:p>
    <w:p w14:paraId="191D7002" w14:textId="4C3A8350" w:rsidR="001039DC" w:rsidRDefault="001039DC" w:rsidP="005454D9">
      <w:pPr>
        <w:rPr>
          <w:lang w:val="en-CA"/>
        </w:rPr>
      </w:pPr>
      <w:r>
        <w:rPr>
          <w:lang w:val="en-CA"/>
        </w:rPr>
        <w:lastRenderedPageBreak/>
        <w:t xml:space="preserve">Current Goal: Load 2D Seismic </w:t>
      </w:r>
    </w:p>
    <w:p w14:paraId="7BCC6907" w14:textId="6BE630FE" w:rsidR="00C0358E" w:rsidRDefault="00C0358E" w:rsidP="005454D9">
      <w:pPr>
        <w:rPr>
          <w:lang w:val="en-CA"/>
        </w:rPr>
      </w:pPr>
    </w:p>
    <w:p w14:paraId="78F27F6C" w14:textId="0C5AFDA8" w:rsidR="00C0358E" w:rsidRDefault="00C0358E" w:rsidP="00C0358E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>Add Option to load Seismic Data for Specific well</w:t>
      </w:r>
      <w:r w:rsidR="006C23CD">
        <w:rPr>
          <w:lang w:val="en-CA"/>
        </w:rPr>
        <w:t xml:space="preserve">/add option to </w:t>
      </w:r>
    </w:p>
    <w:p w14:paraId="19C1C504" w14:textId="77777777" w:rsidR="00C35466" w:rsidRPr="00C35466" w:rsidRDefault="00C35466" w:rsidP="00C35466">
      <w:pPr>
        <w:rPr>
          <w:lang w:val="en-CA"/>
        </w:rPr>
      </w:pPr>
    </w:p>
    <w:p w14:paraId="15C7AF26" w14:textId="77777777" w:rsidR="001D5BF1" w:rsidRDefault="00C0358E" w:rsidP="00281763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 xml:space="preserve">Add option for bulk shift to synthetic </w:t>
      </w:r>
      <w:r w:rsidR="006C23CD">
        <w:rPr>
          <w:lang w:val="en-CA"/>
        </w:rPr>
        <w:t>trace</w:t>
      </w:r>
    </w:p>
    <w:p w14:paraId="29B46FC3" w14:textId="63E659FD" w:rsidR="00281763" w:rsidRDefault="00281763" w:rsidP="001D5BF1">
      <w:pPr>
        <w:pStyle w:val="ListParagraph"/>
        <w:numPr>
          <w:ilvl w:val="1"/>
          <w:numId w:val="27"/>
        </w:numPr>
        <w:rPr>
          <w:lang w:val="en-CA"/>
        </w:rPr>
      </w:pPr>
      <w:r>
        <w:rPr>
          <w:lang w:val="en-CA"/>
        </w:rPr>
        <w:t>change replacement velocities? Or pad data</w:t>
      </w:r>
      <w:r w:rsidR="001D5BF1">
        <w:rPr>
          <w:lang w:val="en-CA"/>
        </w:rPr>
        <w:t xml:space="preserve">? – data that’s before </w:t>
      </w:r>
      <w:r w:rsidR="00C35466">
        <w:rPr>
          <w:lang w:val="en-CA"/>
        </w:rPr>
        <w:t xml:space="preserve">sonic exist </w:t>
      </w:r>
      <w:r w:rsidR="0095374A">
        <w:rPr>
          <w:lang w:val="en-CA"/>
        </w:rPr>
        <w:t>–</w:t>
      </w:r>
      <w:r w:rsidR="00C35466">
        <w:rPr>
          <w:lang w:val="en-CA"/>
        </w:rPr>
        <w:t xml:space="preserve"> </w:t>
      </w:r>
    </w:p>
    <w:p w14:paraId="5EC768ED" w14:textId="77777777" w:rsidR="0095374A" w:rsidRPr="0095374A" w:rsidRDefault="0095374A" w:rsidP="0095374A">
      <w:pPr>
        <w:rPr>
          <w:lang w:val="en-CA"/>
        </w:rPr>
      </w:pPr>
    </w:p>
    <w:p w14:paraId="1B387CBF" w14:textId="28CD0A1E" w:rsidR="00C0358E" w:rsidRDefault="00C0358E" w:rsidP="00C0358E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 xml:space="preserve">Add option </w:t>
      </w:r>
      <w:r w:rsidR="006C23CD">
        <w:rPr>
          <w:lang w:val="en-CA"/>
        </w:rPr>
        <w:t xml:space="preserve">to stretch and squeeze to synthetic trace </w:t>
      </w:r>
    </w:p>
    <w:p w14:paraId="10ECFAB1" w14:textId="0229AC53" w:rsidR="0095374A" w:rsidRDefault="001D5BF1" w:rsidP="0095374A">
      <w:pPr>
        <w:pStyle w:val="ListParagraph"/>
        <w:numPr>
          <w:ilvl w:val="1"/>
          <w:numId w:val="27"/>
        </w:numPr>
        <w:rPr>
          <w:lang w:val="en-CA"/>
        </w:rPr>
      </w:pPr>
      <w:r>
        <w:rPr>
          <w:lang w:val="en-CA"/>
        </w:rPr>
        <w:t>C</w:t>
      </w:r>
      <w:r w:rsidR="00C35466">
        <w:rPr>
          <w:lang w:val="en-CA"/>
        </w:rPr>
        <w:t xml:space="preserve">reate a time depth pair </w:t>
      </w:r>
      <w:r w:rsidR="0095374A">
        <w:rPr>
          <w:lang w:val="en-CA"/>
        </w:rPr>
        <w:t xml:space="preserve">for certain intervals </w:t>
      </w:r>
    </w:p>
    <w:p w14:paraId="02471C54" w14:textId="77777777" w:rsidR="0095374A" w:rsidRPr="0095374A" w:rsidRDefault="0095374A" w:rsidP="0095374A">
      <w:pPr>
        <w:pStyle w:val="ListParagraph"/>
        <w:numPr>
          <w:ilvl w:val="1"/>
          <w:numId w:val="27"/>
        </w:numPr>
        <w:rPr>
          <w:lang w:val="en-CA"/>
        </w:rPr>
      </w:pPr>
    </w:p>
    <w:p w14:paraId="3F584BAF" w14:textId="77777777" w:rsidR="00C35466" w:rsidRPr="00C35466" w:rsidRDefault="00C35466" w:rsidP="00C35466">
      <w:pPr>
        <w:rPr>
          <w:lang w:val="en-CA"/>
        </w:rPr>
      </w:pPr>
    </w:p>
    <w:p w14:paraId="031F47E7" w14:textId="414B06E0" w:rsidR="006C23CD" w:rsidRDefault="006C23CD" w:rsidP="00C0358E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 xml:space="preserve">Add option to have multiple traces </w:t>
      </w:r>
    </w:p>
    <w:p w14:paraId="765384D5" w14:textId="5E8E838B" w:rsidR="0095374A" w:rsidRDefault="0095374A" w:rsidP="0095374A">
      <w:pPr>
        <w:rPr>
          <w:lang w:val="en-CA"/>
        </w:rPr>
      </w:pPr>
    </w:p>
    <w:p w14:paraId="1C595A05" w14:textId="72EF1C62" w:rsidR="0095374A" w:rsidRDefault="0095374A" w:rsidP="0095374A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 xml:space="preserve">Wedge model from </w:t>
      </w:r>
      <w:proofErr w:type="spellStart"/>
      <w:r>
        <w:rPr>
          <w:lang w:val="en-CA"/>
        </w:rPr>
        <w:t>bruges</w:t>
      </w:r>
      <w:proofErr w:type="spellEnd"/>
    </w:p>
    <w:p w14:paraId="38FF269F" w14:textId="77777777" w:rsidR="0095374A" w:rsidRPr="0095374A" w:rsidRDefault="0095374A" w:rsidP="0095374A">
      <w:pPr>
        <w:pStyle w:val="ListParagraph"/>
        <w:rPr>
          <w:lang w:val="en-CA"/>
        </w:rPr>
      </w:pPr>
    </w:p>
    <w:p w14:paraId="5A20D7AE" w14:textId="77777777" w:rsidR="0095374A" w:rsidRPr="0095374A" w:rsidRDefault="0095374A" w:rsidP="0095374A">
      <w:pPr>
        <w:pStyle w:val="ListParagraph"/>
        <w:numPr>
          <w:ilvl w:val="0"/>
          <w:numId w:val="27"/>
        </w:numPr>
        <w:rPr>
          <w:lang w:val="en-CA"/>
        </w:rPr>
      </w:pPr>
    </w:p>
    <w:p w14:paraId="3F1654A2" w14:textId="7D16705E" w:rsidR="006C23CD" w:rsidRDefault="006C23CD" w:rsidP="00685CB3">
      <w:pPr>
        <w:rPr>
          <w:lang w:val="en-CA"/>
        </w:rPr>
      </w:pPr>
    </w:p>
    <w:p w14:paraId="60E1CCA5" w14:textId="5174C882" w:rsidR="0095374A" w:rsidRDefault="0095374A" w:rsidP="00685CB3">
      <w:pPr>
        <w:rPr>
          <w:lang w:val="en-CA"/>
        </w:rPr>
      </w:pPr>
    </w:p>
    <w:p w14:paraId="083CF2A7" w14:textId="525E8BCD" w:rsidR="0095374A" w:rsidRDefault="0095374A" w:rsidP="00685CB3">
      <w:pPr>
        <w:rPr>
          <w:lang w:val="en-CA"/>
        </w:rPr>
      </w:pPr>
      <w:r>
        <w:rPr>
          <w:lang w:val="en-CA"/>
        </w:rPr>
        <w:t xml:space="preserve">Create time-depth pair </w:t>
      </w:r>
    </w:p>
    <w:p w14:paraId="10260E51" w14:textId="0E6C2939" w:rsidR="0095374A" w:rsidRDefault="0095374A" w:rsidP="00685CB3">
      <w:pPr>
        <w:rPr>
          <w:lang w:val="en-CA"/>
        </w:rPr>
      </w:pPr>
      <w:r>
        <w:rPr>
          <w:lang w:val="en-CA"/>
        </w:rPr>
        <w:t xml:space="preserve">Change the replacement velocity – aligned </w:t>
      </w:r>
      <w:r w:rsidR="00730C45">
        <w:rPr>
          <w:lang w:val="en-CA"/>
        </w:rPr>
        <w:t xml:space="preserve">– keeping the datum the same but changing the near surface velocity before the well log begin </w:t>
      </w:r>
    </w:p>
    <w:p w14:paraId="6676328B" w14:textId="77777777" w:rsidR="00730C45" w:rsidRDefault="00730C45" w:rsidP="00685CB3">
      <w:pPr>
        <w:rPr>
          <w:lang w:val="en-CA"/>
        </w:rPr>
      </w:pPr>
    </w:p>
    <w:p w14:paraId="4ECD0556" w14:textId="0EE6897E" w:rsidR="0095374A" w:rsidRDefault="00730C45" w:rsidP="00685CB3">
      <w:pPr>
        <w:rPr>
          <w:lang w:val="en-CA"/>
        </w:rPr>
      </w:pPr>
      <w:r>
        <w:rPr>
          <w:lang w:val="en-CA"/>
        </w:rPr>
        <w:t xml:space="preserve">Apply shift to each t-d pair </w:t>
      </w:r>
    </w:p>
    <w:p w14:paraId="3D35535B" w14:textId="77777777" w:rsidR="00730C45" w:rsidRPr="00685CB3" w:rsidRDefault="00730C45" w:rsidP="00685CB3">
      <w:pPr>
        <w:rPr>
          <w:lang w:val="en-CA"/>
        </w:rPr>
      </w:pPr>
    </w:p>
    <w:sectPr w:rsidR="00730C45" w:rsidRPr="0068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A711F5"/>
    <w:multiLevelType w:val="hybridMultilevel"/>
    <w:tmpl w:val="4EF22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E887BC7"/>
    <w:multiLevelType w:val="hybridMultilevel"/>
    <w:tmpl w:val="0B46DF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C2E52A9"/>
    <w:multiLevelType w:val="hybridMultilevel"/>
    <w:tmpl w:val="DF7299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2E0C50"/>
    <w:multiLevelType w:val="hybridMultilevel"/>
    <w:tmpl w:val="7A66FD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23767696">
    <w:abstractNumId w:val="22"/>
  </w:num>
  <w:num w:numId="2" w16cid:durableId="2068338097">
    <w:abstractNumId w:val="12"/>
  </w:num>
  <w:num w:numId="3" w16cid:durableId="1768696031">
    <w:abstractNumId w:val="10"/>
  </w:num>
  <w:num w:numId="4" w16cid:durableId="142434561">
    <w:abstractNumId w:val="24"/>
  </w:num>
  <w:num w:numId="5" w16cid:durableId="580723154">
    <w:abstractNumId w:val="14"/>
  </w:num>
  <w:num w:numId="6" w16cid:durableId="1848787366">
    <w:abstractNumId w:val="18"/>
  </w:num>
  <w:num w:numId="7" w16cid:durableId="1068772748">
    <w:abstractNumId w:val="20"/>
  </w:num>
  <w:num w:numId="8" w16cid:durableId="609821216">
    <w:abstractNumId w:val="9"/>
  </w:num>
  <w:num w:numId="9" w16cid:durableId="1511944270">
    <w:abstractNumId w:val="7"/>
  </w:num>
  <w:num w:numId="10" w16cid:durableId="1607037490">
    <w:abstractNumId w:val="6"/>
  </w:num>
  <w:num w:numId="11" w16cid:durableId="1279337689">
    <w:abstractNumId w:val="5"/>
  </w:num>
  <w:num w:numId="12" w16cid:durableId="215822602">
    <w:abstractNumId w:val="4"/>
  </w:num>
  <w:num w:numId="13" w16cid:durableId="573859191">
    <w:abstractNumId w:val="8"/>
  </w:num>
  <w:num w:numId="14" w16cid:durableId="567958852">
    <w:abstractNumId w:val="3"/>
  </w:num>
  <w:num w:numId="15" w16cid:durableId="711271349">
    <w:abstractNumId w:val="2"/>
  </w:num>
  <w:num w:numId="16" w16cid:durableId="1337071088">
    <w:abstractNumId w:val="1"/>
  </w:num>
  <w:num w:numId="17" w16cid:durableId="763844695">
    <w:abstractNumId w:val="0"/>
  </w:num>
  <w:num w:numId="18" w16cid:durableId="1402479833">
    <w:abstractNumId w:val="16"/>
  </w:num>
  <w:num w:numId="19" w16cid:durableId="1803882491">
    <w:abstractNumId w:val="17"/>
  </w:num>
  <w:num w:numId="20" w16cid:durableId="162740486">
    <w:abstractNumId w:val="23"/>
  </w:num>
  <w:num w:numId="21" w16cid:durableId="1385522362">
    <w:abstractNumId w:val="19"/>
  </w:num>
  <w:num w:numId="22" w16cid:durableId="1507864661">
    <w:abstractNumId w:val="11"/>
  </w:num>
  <w:num w:numId="23" w16cid:durableId="1027561935">
    <w:abstractNumId w:val="26"/>
  </w:num>
  <w:num w:numId="24" w16cid:durableId="2138792842">
    <w:abstractNumId w:val="15"/>
  </w:num>
  <w:num w:numId="25" w16cid:durableId="2020882975">
    <w:abstractNumId w:val="21"/>
  </w:num>
  <w:num w:numId="26" w16cid:durableId="773785722">
    <w:abstractNumId w:val="13"/>
  </w:num>
  <w:num w:numId="27" w16cid:durableId="89870621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884"/>
    <w:rsid w:val="00035040"/>
    <w:rsid w:val="000606C1"/>
    <w:rsid w:val="001039DC"/>
    <w:rsid w:val="00121E64"/>
    <w:rsid w:val="001D5BF1"/>
    <w:rsid w:val="00281763"/>
    <w:rsid w:val="002838BE"/>
    <w:rsid w:val="00300FE6"/>
    <w:rsid w:val="003F7012"/>
    <w:rsid w:val="00420410"/>
    <w:rsid w:val="00431973"/>
    <w:rsid w:val="004D2FDF"/>
    <w:rsid w:val="004F16A8"/>
    <w:rsid w:val="00527A30"/>
    <w:rsid w:val="005454D9"/>
    <w:rsid w:val="005F704E"/>
    <w:rsid w:val="006164A9"/>
    <w:rsid w:val="00645252"/>
    <w:rsid w:val="006562D8"/>
    <w:rsid w:val="00685CB3"/>
    <w:rsid w:val="006B1311"/>
    <w:rsid w:val="006C23CD"/>
    <w:rsid w:val="006D3D74"/>
    <w:rsid w:val="006E0ACF"/>
    <w:rsid w:val="007127F1"/>
    <w:rsid w:val="00730C45"/>
    <w:rsid w:val="00761D5D"/>
    <w:rsid w:val="00766DE3"/>
    <w:rsid w:val="007A6405"/>
    <w:rsid w:val="0083569A"/>
    <w:rsid w:val="0085153C"/>
    <w:rsid w:val="00857A87"/>
    <w:rsid w:val="00861FE4"/>
    <w:rsid w:val="00893C96"/>
    <w:rsid w:val="008E04C7"/>
    <w:rsid w:val="00914B68"/>
    <w:rsid w:val="009372A6"/>
    <w:rsid w:val="0095374A"/>
    <w:rsid w:val="00971980"/>
    <w:rsid w:val="009E725D"/>
    <w:rsid w:val="00A00D9F"/>
    <w:rsid w:val="00A050A5"/>
    <w:rsid w:val="00A338FD"/>
    <w:rsid w:val="00A8720E"/>
    <w:rsid w:val="00A9204E"/>
    <w:rsid w:val="00AD7DA2"/>
    <w:rsid w:val="00AE3327"/>
    <w:rsid w:val="00AF04D4"/>
    <w:rsid w:val="00B03509"/>
    <w:rsid w:val="00B21884"/>
    <w:rsid w:val="00C0358E"/>
    <w:rsid w:val="00C07C04"/>
    <w:rsid w:val="00C14C37"/>
    <w:rsid w:val="00C177E4"/>
    <w:rsid w:val="00C35466"/>
    <w:rsid w:val="00C4006D"/>
    <w:rsid w:val="00C958E1"/>
    <w:rsid w:val="00D278E0"/>
    <w:rsid w:val="00D43D97"/>
    <w:rsid w:val="00D47DA4"/>
    <w:rsid w:val="00E112C5"/>
    <w:rsid w:val="00E52265"/>
    <w:rsid w:val="00EE54E0"/>
    <w:rsid w:val="00F5269C"/>
    <w:rsid w:val="00F54403"/>
    <w:rsid w:val="00FA563C"/>
    <w:rsid w:val="00FC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6C86"/>
  <w15:docId w15:val="{F01AC826-7EEF-4B08-8A17-F5E08CD0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AD7DA2"/>
  </w:style>
  <w:style w:type="paragraph" w:styleId="ListParagraph">
    <w:name w:val="List Paragraph"/>
    <w:basedOn w:val="Normal"/>
    <w:uiPriority w:val="34"/>
    <w:unhideWhenUsed/>
    <w:qFormat/>
    <w:rsid w:val="00851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k\AppData\Local\Microsoft\Office\16.0\DTS\en-US%7b4308C265-1EC5-4348-844C-A2C055853FE8%7d\%7b37FD4210-3577-496E-AD31-E6717FD707A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{37FD4210-3577-496E-AD31-E6717FD707AB}tf02786999_win32.dotx</Template>
  <TotalTime>4875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Lugtu</dc:creator>
  <cp:keywords/>
  <dc:description/>
  <cp:lastModifiedBy>Kevin Lugtu</cp:lastModifiedBy>
  <cp:revision>1</cp:revision>
  <dcterms:created xsi:type="dcterms:W3CDTF">2022-03-01T03:16:00Z</dcterms:created>
  <dcterms:modified xsi:type="dcterms:W3CDTF">2022-12-05T04:45:00Z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